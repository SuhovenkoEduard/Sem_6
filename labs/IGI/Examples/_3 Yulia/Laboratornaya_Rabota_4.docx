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AF6" w:rsidRPr="00E5513F" w:rsidRDefault="000B0AF6" w:rsidP="000B0AF6">
      <w:pPr>
        <w:pStyle w:val="Default"/>
        <w:jc w:val="center"/>
      </w:pPr>
      <w:r w:rsidRPr="00E5513F">
        <w:rPr>
          <w:b/>
          <w:bCs/>
          <w:color w:val="auto"/>
        </w:rPr>
        <w:t>Лабораторная работа №</w:t>
      </w:r>
      <w:r w:rsidR="003F088A">
        <w:rPr>
          <w:b/>
          <w:bCs/>
          <w:color w:val="auto"/>
        </w:rPr>
        <w:t>4</w:t>
      </w:r>
    </w:p>
    <w:p w:rsidR="003F088A" w:rsidRDefault="003F088A" w:rsidP="003F088A">
      <w:pPr>
        <w:pStyle w:val="a6"/>
        <w:jc w:val="center"/>
      </w:pPr>
      <w:r w:rsidRPr="003F088A">
        <w:rPr>
          <w:rFonts w:ascii="Times New Roman" w:hAnsi="Times New Roman" w:cs="Times New Roman"/>
          <w:b/>
          <w:color w:val="auto"/>
          <w:sz w:val="24"/>
          <w:szCs w:val="24"/>
        </w:rPr>
        <w:t>Авторизация и аутентификация пользователей в веб-приложении</w:t>
      </w:r>
      <w:r>
        <w:t>.</w:t>
      </w:r>
    </w:p>
    <w:p w:rsidR="003F088A" w:rsidRDefault="000B0AF6" w:rsidP="003F088A">
      <w:pPr>
        <w:pStyle w:val="LO-Normal"/>
        <w:jc w:val="both"/>
      </w:pPr>
      <w:r w:rsidRPr="00976DBF">
        <w:rPr>
          <w:rFonts w:ascii="Times New Roman" w:hAnsi="Times New Roman" w:cs="Times New Roman"/>
          <w:b/>
          <w:bCs/>
        </w:rPr>
        <w:t>Цель работы.</w:t>
      </w:r>
      <w:r w:rsidRPr="00E5513F">
        <w:rPr>
          <w:b/>
          <w:bCs/>
        </w:rPr>
        <w:t xml:space="preserve"> </w:t>
      </w:r>
      <w:r w:rsidR="00F71ED6">
        <w:rPr>
          <w:rFonts w:ascii="Times New Roman" w:hAnsi="Times New Roman" w:cs="Times New Roman"/>
        </w:rPr>
        <w:t>О</w:t>
      </w:r>
      <w:r w:rsidR="003F088A">
        <w:rPr>
          <w:rFonts w:ascii="Times New Roman" w:hAnsi="Times New Roman" w:cs="Times New Roman"/>
        </w:rPr>
        <w:t xml:space="preserve">знакомиться со способами аутентификации и авторизации в </w:t>
      </w:r>
      <w:r w:rsidR="003F088A">
        <w:rPr>
          <w:rFonts w:ascii="Times New Roman" w:hAnsi="Times New Roman" w:cs="Times New Roman"/>
          <w:lang w:val="en-US"/>
        </w:rPr>
        <w:t>ASP</w:t>
      </w:r>
      <w:r w:rsidR="003F088A">
        <w:rPr>
          <w:rFonts w:ascii="Times New Roman" w:hAnsi="Times New Roman" w:cs="Times New Roman"/>
        </w:rPr>
        <w:t>.</w:t>
      </w:r>
      <w:r w:rsidR="003F088A">
        <w:rPr>
          <w:rFonts w:ascii="Times New Roman" w:hAnsi="Times New Roman" w:cs="Times New Roman"/>
          <w:lang w:val="en-US"/>
        </w:rPr>
        <w:t>NET</w:t>
      </w:r>
      <w:r w:rsidR="003F088A" w:rsidRPr="003F088A">
        <w:rPr>
          <w:rFonts w:ascii="Times New Roman" w:hAnsi="Times New Roman" w:cs="Times New Roman"/>
        </w:rPr>
        <w:t xml:space="preserve"> </w:t>
      </w:r>
      <w:r w:rsidR="003F088A">
        <w:rPr>
          <w:rFonts w:ascii="Times New Roman" w:hAnsi="Times New Roman" w:cs="Times New Roman"/>
          <w:lang w:val="en-US"/>
        </w:rPr>
        <w:t>MVC</w:t>
      </w:r>
      <w:r w:rsidR="003F088A">
        <w:rPr>
          <w:rFonts w:ascii="Times New Roman" w:hAnsi="Times New Roman" w:cs="Times New Roman"/>
        </w:rPr>
        <w:t xml:space="preserve"> </w:t>
      </w:r>
      <w:proofErr w:type="gramStart"/>
      <w:r w:rsidR="003F088A">
        <w:rPr>
          <w:rFonts w:ascii="Times New Roman" w:hAnsi="Times New Roman" w:cs="Times New Roman"/>
        </w:rPr>
        <w:t>С</w:t>
      </w:r>
      <w:proofErr w:type="gramEnd"/>
      <w:r w:rsidR="003F088A">
        <w:rPr>
          <w:rFonts w:ascii="Times New Roman" w:hAnsi="Times New Roman" w:cs="Times New Roman"/>
          <w:lang w:val="en-US"/>
        </w:rPr>
        <w:t>ore</w:t>
      </w:r>
      <w:r w:rsidR="003F088A">
        <w:rPr>
          <w:rFonts w:ascii="Times New Roman" w:hAnsi="Times New Roman" w:cs="Times New Roman"/>
        </w:rPr>
        <w:t>.</w:t>
      </w:r>
    </w:p>
    <w:p w:rsidR="00684E9C" w:rsidRPr="00E5513F" w:rsidRDefault="00684E9C" w:rsidP="000B0AF6">
      <w:pPr>
        <w:pStyle w:val="Default"/>
        <w:ind w:firstLine="708"/>
        <w:jc w:val="both"/>
        <w:rPr>
          <w:bCs/>
        </w:rPr>
      </w:pPr>
    </w:p>
    <w:p w:rsidR="00684E9C" w:rsidRPr="00BF5A2B" w:rsidRDefault="00F739C1" w:rsidP="00103252">
      <w:pPr>
        <w:ind w:firstLine="708"/>
        <w:jc w:val="both"/>
        <w:rPr>
          <w:bCs/>
          <w:sz w:val="28"/>
          <w:szCs w:val="28"/>
        </w:rPr>
      </w:pPr>
      <w:r w:rsidRPr="00F739C1">
        <w:rPr>
          <w:rFonts w:ascii="Times New Roman" w:hAnsi="Times New Roman" w:cs="Times New Roman"/>
          <w:i/>
          <w:sz w:val="24"/>
          <w:szCs w:val="24"/>
        </w:rPr>
        <w:t>Задание является продолжением здани</w:t>
      </w:r>
      <w:r w:rsidR="003F088A">
        <w:rPr>
          <w:rFonts w:ascii="Times New Roman" w:hAnsi="Times New Roman" w:cs="Times New Roman"/>
          <w:i/>
          <w:sz w:val="24"/>
          <w:szCs w:val="24"/>
        </w:rPr>
        <w:t>й</w:t>
      </w:r>
      <w:r w:rsidRPr="00F739C1">
        <w:rPr>
          <w:rFonts w:ascii="Times New Roman" w:hAnsi="Times New Roman" w:cs="Times New Roman"/>
          <w:i/>
          <w:sz w:val="24"/>
          <w:szCs w:val="24"/>
        </w:rPr>
        <w:t xml:space="preserve"> №2</w:t>
      </w:r>
      <w:r w:rsidR="003F088A">
        <w:rPr>
          <w:rFonts w:ascii="Times New Roman" w:hAnsi="Times New Roman" w:cs="Times New Roman"/>
          <w:i/>
          <w:sz w:val="24"/>
          <w:szCs w:val="24"/>
        </w:rPr>
        <w:t>, №3</w:t>
      </w:r>
      <w:r w:rsidRPr="00F739C1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103252" w:rsidRPr="00103252">
        <w:rPr>
          <w:rFonts w:ascii="Times New Roman" w:hAnsi="Times New Roman" w:cs="Times New Roman"/>
          <w:sz w:val="24"/>
          <w:szCs w:val="24"/>
        </w:rPr>
        <w:t>К разработанному приложению необходимо добавить поддержку пользователей и ролей, то есть организовать контроль доступа и разграничить типы пользователей по разрешенным операциям в системе.</w:t>
      </w:r>
    </w:p>
    <w:p w:rsidR="00103252" w:rsidRDefault="00103252" w:rsidP="00F3066F">
      <w:pPr>
        <w:pStyle w:val="Default"/>
        <w:ind w:firstLine="708"/>
        <w:jc w:val="both"/>
        <w:rPr>
          <w:b/>
          <w:bCs/>
          <w:sz w:val="28"/>
          <w:szCs w:val="28"/>
        </w:rPr>
      </w:pPr>
    </w:p>
    <w:p w:rsidR="00684E9C" w:rsidRDefault="00684E9C" w:rsidP="00F3066F">
      <w:pPr>
        <w:pStyle w:val="Default"/>
        <w:ind w:firstLine="708"/>
        <w:jc w:val="both"/>
        <w:rPr>
          <w:b/>
          <w:bCs/>
          <w:sz w:val="28"/>
          <w:szCs w:val="28"/>
        </w:rPr>
      </w:pPr>
      <w:r w:rsidRPr="00684E9C">
        <w:rPr>
          <w:b/>
          <w:bCs/>
          <w:sz w:val="28"/>
          <w:szCs w:val="28"/>
        </w:rPr>
        <w:t>Задание.</w:t>
      </w:r>
    </w:p>
    <w:p w:rsidR="00684E9C" w:rsidRDefault="00684E9C" w:rsidP="00684E9C">
      <w:pPr>
        <w:pStyle w:val="Default"/>
        <w:jc w:val="both"/>
        <w:rPr>
          <w:b/>
          <w:bCs/>
          <w:sz w:val="28"/>
          <w:szCs w:val="28"/>
        </w:rPr>
      </w:pPr>
    </w:p>
    <w:p w:rsidR="00674573" w:rsidRPr="00674573" w:rsidRDefault="002A0570" w:rsidP="0074520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Дополнить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разработанное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предыдущих заданиях</w:t>
      </w:r>
      <w:r w:rsidR="00684E9C" w:rsidRPr="00674573">
        <w:rPr>
          <w:rFonts w:ascii="Times New Roman" w:hAnsi="Times New Roman" w:cs="Times New Roman"/>
          <w:sz w:val="24"/>
          <w:szCs w:val="24"/>
        </w:rPr>
        <w:t xml:space="preserve"> </w:t>
      </w:r>
      <w:r w:rsidR="00674573" w:rsidRPr="00674573">
        <w:rPr>
          <w:rFonts w:ascii="Times New Roman" w:hAnsi="Times New Roman" w:cs="Times New Roman"/>
          <w:sz w:val="24"/>
          <w:szCs w:val="24"/>
        </w:rPr>
        <w:t>веб-приложение</w:t>
      </w:r>
      <w:r w:rsidR="008503AB" w:rsidRPr="00236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функциями аутентификации и авторизации</w:t>
      </w:r>
      <w:r w:rsidR="00674573" w:rsidRPr="00674573">
        <w:rPr>
          <w:rFonts w:ascii="Times New Roman" w:hAnsi="Times New Roman" w:cs="Times New Roman"/>
          <w:sz w:val="24"/>
          <w:szCs w:val="24"/>
        </w:rPr>
        <w:t>.</w:t>
      </w:r>
    </w:p>
    <w:p w:rsidR="007C60CD" w:rsidRPr="007C60CD" w:rsidRDefault="007C60CD" w:rsidP="007C60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F36" w:rsidRPr="00015F36" w:rsidRDefault="00015F36" w:rsidP="00015F36">
      <w:pPr>
        <w:pStyle w:val="Default"/>
        <w:ind w:left="707"/>
        <w:jc w:val="both"/>
      </w:pPr>
    </w:p>
    <w:p w:rsidR="006C4B35" w:rsidRDefault="006C4B35" w:rsidP="006C4B3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7E28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0A7E28">
        <w:rPr>
          <w:rFonts w:ascii="Times New Roman" w:hAnsi="Times New Roman" w:cs="Times New Roman"/>
          <w:sz w:val="24"/>
          <w:szCs w:val="24"/>
        </w:rPr>
        <w:t xml:space="preserve">- приложение должно удовлетворять </w:t>
      </w:r>
      <w:r w:rsidRPr="000A7E28">
        <w:rPr>
          <w:rFonts w:ascii="Times New Roman" w:hAnsi="Times New Roman" w:cs="Times New Roman"/>
          <w:sz w:val="24"/>
          <w:szCs w:val="24"/>
          <w:lang w:val="be-BY"/>
        </w:rPr>
        <w:t>сле</w:t>
      </w:r>
      <w:r w:rsidRPr="000A7E28">
        <w:rPr>
          <w:rFonts w:ascii="Times New Roman" w:hAnsi="Times New Roman" w:cs="Times New Roman"/>
          <w:sz w:val="24"/>
          <w:szCs w:val="24"/>
        </w:rPr>
        <w:t>дующим требованиям:</w:t>
      </w:r>
    </w:p>
    <w:p w:rsidR="003278D6" w:rsidRPr="000A7E28" w:rsidRDefault="003278D6" w:rsidP="006C4B35">
      <w:pPr>
        <w:ind w:firstLine="708"/>
        <w:jc w:val="both"/>
        <w:rPr>
          <w:rFonts w:ascii="Times New Roman" w:hAnsi="Times New Roman" w:cs="Times New Roman"/>
        </w:rPr>
      </w:pPr>
    </w:p>
    <w:p w:rsidR="006C4B35" w:rsidRPr="000A7E28" w:rsidRDefault="006C4B35" w:rsidP="000A7E28">
      <w:pPr>
        <w:pStyle w:val="a8"/>
        <w:numPr>
          <w:ilvl w:val="0"/>
          <w:numId w:val="15"/>
        </w:numPr>
        <w:spacing w:line="240" w:lineRule="auto"/>
        <w:ind w:left="709"/>
        <w:jc w:val="both"/>
        <w:rPr>
          <w:rFonts w:ascii="Times New Roman" w:hAnsi="Times New Roman" w:cs="Times New Roman"/>
        </w:rPr>
      </w:pPr>
      <w:r w:rsidRPr="000A7E28">
        <w:rPr>
          <w:rFonts w:ascii="Times New Roman" w:hAnsi="Times New Roman" w:cs="Times New Roman"/>
          <w:sz w:val="24"/>
          <w:szCs w:val="24"/>
          <w:lang w:val="be-BY"/>
        </w:rPr>
        <w:t>Любой п</w:t>
      </w:r>
      <w:proofErr w:type="spellStart"/>
      <w:r w:rsidRPr="000A7E28">
        <w:rPr>
          <w:rFonts w:ascii="Times New Roman" w:hAnsi="Times New Roman" w:cs="Times New Roman"/>
          <w:sz w:val="24"/>
          <w:szCs w:val="24"/>
        </w:rPr>
        <w:t>ользователь</w:t>
      </w:r>
      <w:proofErr w:type="spellEnd"/>
      <w:r w:rsidRPr="000A7E28"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0A7E28">
        <w:rPr>
          <w:rFonts w:ascii="Times New Roman" w:hAnsi="Times New Roman" w:cs="Times New Roman"/>
          <w:sz w:val="24"/>
          <w:szCs w:val="24"/>
        </w:rPr>
        <w:t xml:space="preserve">должен пройти аутентификацию. </w:t>
      </w:r>
    </w:p>
    <w:p w:rsidR="006C4B35" w:rsidRPr="000A7E28" w:rsidRDefault="000A7E28" w:rsidP="000A7E28">
      <w:pPr>
        <w:pStyle w:val="a8"/>
        <w:numPr>
          <w:ilvl w:val="0"/>
          <w:numId w:val="15"/>
        </w:numPr>
        <w:spacing w:line="24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0A7E28">
        <w:rPr>
          <w:rFonts w:ascii="Times New Roman" w:hAnsi="Times New Roman" w:cs="Times New Roman"/>
          <w:sz w:val="24"/>
          <w:szCs w:val="24"/>
        </w:rPr>
        <w:t xml:space="preserve">риложение должно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6C4B35" w:rsidRPr="000A7E28">
        <w:rPr>
          <w:rFonts w:ascii="Times New Roman" w:hAnsi="Times New Roman" w:cs="Times New Roman"/>
          <w:sz w:val="24"/>
          <w:szCs w:val="24"/>
        </w:rPr>
        <w:t>оддерживать реализацию не менее двух ролевых политик для доступа к классам и (или) методам контроллеров.</w:t>
      </w:r>
    </w:p>
    <w:p w:rsidR="00015F36" w:rsidRDefault="000A7E28" w:rsidP="000A7E28">
      <w:pPr>
        <w:pStyle w:val="Default"/>
        <w:numPr>
          <w:ilvl w:val="0"/>
          <w:numId w:val="14"/>
        </w:numPr>
        <w:jc w:val="both"/>
      </w:pPr>
      <w:r>
        <w:t>П</w:t>
      </w:r>
      <w:r w:rsidRPr="000A7E28">
        <w:t xml:space="preserve">риложение должно </w:t>
      </w:r>
      <w:r>
        <w:t>у</w:t>
      </w:r>
      <w:r w:rsidR="006C4B35" w:rsidRPr="000A7E28">
        <w:t xml:space="preserve">правлять </w:t>
      </w:r>
      <w:r>
        <w:t xml:space="preserve">учетными записями </w:t>
      </w:r>
      <w:r w:rsidR="006C4B35" w:rsidRPr="000A7E28">
        <w:t>пользовател</w:t>
      </w:r>
      <w:r>
        <w:t>ей</w:t>
      </w:r>
      <w:r w:rsidR="006C4B35" w:rsidRPr="000A7E28">
        <w:t xml:space="preserve">: </w:t>
      </w:r>
      <w:r w:rsidR="006C4B35" w:rsidRPr="000A7E28">
        <w:rPr>
          <w:lang w:val="be-BY"/>
        </w:rPr>
        <w:t>просматр</w:t>
      </w:r>
      <w:proofErr w:type="spellStart"/>
      <w:r w:rsidR="006C4B35" w:rsidRPr="000A7E28">
        <w:t>ивать</w:t>
      </w:r>
      <w:proofErr w:type="spellEnd"/>
      <w:r w:rsidR="006C4B35" w:rsidRPr="000A7E28">
        <w:t>, создавать, удалять и редактировать данные учетных записей.</w:t>
      </w:r>
    </w:p>
    <w:p w:rsidR="003E1987" w:rsidRDefault="003E1987" w:rsidP="000A7E28">
      <w:pPr>
        <w:pStyle w:val="Default"/>
        <w:numPr>
          <w:ilvl w:val="0"/>
          <w:numId w:val="14"/>
        </w:numPr>
        <w:jc w:val="both"/>
      </w:pPr>
      <w:r>
        <w:t>Использовать не менее одного разработанного h</w:t>
      </w:r>
      <w:proofErr w:type="spellStart"/>
      <w:r>
        <w:rPr>
          <w:lang w:val="en-US"/>
        </w:rPr>
        <w:t>tml</w:t>
      </w:r>
      <w:proofErr w:type="spellEnd"/>
      <w:r>
        <w:t>-</w:t>
      </w:r>
      <w:r>
        <w:rPr>
          <w:lang w:val="be-BY"/>
        </w:rPr>
        <w:t>хэлпера</w:t>
      </w:r>
      <w:r>
        <w:t xml:space="preserve"> и не менее одного </w:t>
      </w:r>
      <w:r>
        <w:rPr>
          <w:lang w:val="en-US"/>
        </w:rPr>
        <w:t>Tag</w:t>
      </w:r>
      <w:r>
        <w:t>-</w:t>
      </w:r>
      <w:r>
        <w:rPr>
          <w:lang w:val="be-BY"/>
        </w:rPr>
        <w:t>хэлпера.</w:t>
      </w:r>
    </w:p>
    <w:p w:rsidR="00EA1E3C" w:rsidRPr="000A7E28" w:rsidRDefault="00EA1E3C" w:rsidP="000A7E28">
      <w:pPr>
        <w:pStyle w:val="Default"/>
        <w:numPr>
          <w:ilvl w:val="0"/>
          <w:numId w:val="14"/>
        </w:numPr>
        <w:jc w:val="both"/>
      </w:pPr>
      <w:r>
        <w:t xml:space="preserve">Вводимые и редактируемые данные должны проходить </w:t>
      </w:r>
      <w:proofErr w:type="spellStart"/>
      <w:r>
        <w:t>валидацию</w:t>
      </w:r>
      <w:proofErr w:type="spellEnd"/>
      <w:r>
        <w:t xml:space="preserve"> </w:t>
      </w:r>
      <w:r>
        <w:rPr>
          <w:lang w:val="be-BY"/>
        </w:rPr>
        <w:t xml:space="preserve">на стороне сервера </w:t>
      </w:r>
      <w:r>
        <w:t>и клиента.</w:t>
      </w:r>
    </w:p>
    <w:p w:rsidR="00015F36" w:rsidRPr="006C4B35" w:rsidRDefault="00015F36" w:rsidP="00015F36">
      <w:pPr>
        <w:pStyle w:val="Default"/>
        <w:ind w:left="707"/>
        <w:jc w:val="both"/>
      </w:pPr>
    </w:p>
    <w:p w:rsidR="006E7A70" w:rsidRDefault="006E7A70" w:rsidP="00162764">
      <w:pPr>
        <w:pStyle w:val="Default"/>
        <w:jc w:val="both"/>
      </w:pPr>
    </w:p>
    <w:p w:rsidR="00D22383" w:rsidRDefault="00D22383" w:rsidP="00162764">
      <w:pPr>
        <w:pStyle w:val="Default"/>
        <w:jc w:val="both"/>
        <w:rPr>
          <w:b/>
        </w:rPr>
      </w:pPr>
      <w:r w:rsidRPr="00D22383">
        <w:rPr>
          <w:b/>
        </w:rPr>
        <w:t>Приветствуется:</w:t>
      </w:r>
    </w:p>
    <w:p w:rsidR="00E72517" w:rsidRDefault="007C60CD" w:rsidP="00E7251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Ajax-</w:t>
      </w:r>
      <w:r>
        <w:rPr>
          <w:rFonts w:ascii="Times New Roman" w:hAnsi="Times New Roman" w:cs="Times New Roman"/>
          <w:sz w:val="24"/>
          <w:szCs w:val="24"/>
        </w:rPr>
        <w:t>запросов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35E81" w:rsidRPr="00E72517" w:rsidRDefault="00D35E81" w:rsidP="00E7251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</w:t>
      </w:r>
      <w:r>
        <w:rPr>
          <w:rFonts w:ascii="Times New Roman" w:hAnsi="Times New Roman" w:cs="Times New Roman"/>
          <w:sz w:val="24"/>
          <w:szCs w:val="24"/>
          <w:lang w:val="en-US"/>
        </w:rPr>
        <w:t>unit-</w:t>
      </w:r>
      <w:r>
        <w:rPr>
          <w:rFonts w:ascii="Times New Roman" w:hAnsi="Times New Roman" w:cs="Times New Roman"/>
          <w:sz w:val="24"/>
          <w:szCs w:val="24"/>
        </w:rPr>
        <w:t>тестов</w:t>
      </w:r>
    </w:p>
    <w:p w:rsidR="00D22383" w:rsidRDefault="00D22383" w:rsidP="00162764">
      <w:pPr>
        <w:pStyle w:val="Default"/>
        <w:jc w:val="both"/>
        <w:rPr>
          <w:b/>
        </w:rPr>
      </w:pPr>
    </w:p>
    <w:p w:rsidR="00D22383" w:rsidRPr="00D22383" w:rsidRDefault="00D22383" w:rsidP="00D22383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D22383">
        <w:rPr>
          <w:rFonts w:ascii="Times New Roman" w:hAnsi="Times New Roman" w:cs="Times New Roman"/>
          <w:b/>
          <w:sz w:val="24"/>
          <w:szCs w:val="24"/>
        </w:rPr>
        <w:t>Отчет должен содержать:</w:t>
      </w:r>
    </w:p>
    <w:p w:rsidR="003E1987" w:rsidRPr="003E1987" w:rsidRDefault="003E1987" w:rsidP="003E1987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1987">
        <w:rPr>
          <w:rFonts w:ascii="Times New Roman" w:hAnsi="Times New Roman" w:cs="Times New Roman"/>
          <w:sz w:val="24"/>
          <w:szCs w:val="24"/>
        </w:rPr>
        <w:t>Коды класса (классов) контроллеров.</w:t>
      </w:r>
    </w:p>
    <w:p w:rsidR="003E1987" w:rsidRPr="003E1987" w:rsidRDefault="003E1987" w:rsidP="003E1987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1987">
        <w:rPr>
          <w:rFonts w:ascii="Times New Roman" w:hAnsi="Times New Roman" w:cs="Times New Roman"/>
          <w:sz w:val="24"/>
          <w:szCs w:val="24"/>
        </w:rPr>
        <w:t xml:space="preserve">Коды классов разработанных </w:t>
      </w:r>
      <w:proofErr w:type="spellStart"/>
      <w:r w:rsidRPr="003E1987">
        <w:rPr>
          <w:rFonts w:ascii="Times New Roman" w:hAnsi="Times New Roman" w:cs="Times New Roman"/>
          <w:sz w:val="24"/>
          <w:szCs w:val="24"/>
        </w:rPr>
        <w:t>хэлперов</w:t>
      </w:r>
      <w:proofErr w:type="spellEnd"/>
      <w:r w:rsidRPr="003E1987">
        <w:rPr>
          <w:rFonts w:ascii="Times New Roman" w:hAnsi="Times New Roman" w:cs="Times New Roman"/>
          <w:sz w:val="24"/>
          <w:szCs w:val="24"/>
        </w:rPr>
        <w:t>.</w:t>
      </w:r>
    </w:p>
    <w:p w:rsidR="003E1987" w:rsidRPr="003E1987" w:rsidRDefault="003E1987" w:rsidP="003E1987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1987">
        <w:rPr>
          <w:rFonts w:ascii="Times New Roman" w:hAnsi="Times New Roman" w:cs="Times New Roman"/>
          <w:sz w:val="24"/>
          <w:szCs w:val="24"/>
        </w:rPr>
        <w:t>Исходные коды представлений (</w:t>
      </w:r>
      <w:proofErr w:type="spellStart"/>
      <w:r w:rsidRPr="003E1987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3E1987">
        <w:rPr>
          <w:rFonts w:ascii="Times New Roman" w:hAnsi="Times New Roman" w:cs="Times New Roman"/>
          <w:sz w:val="24"/>
          <w:szCs w:val="24"/>
        </w:rPr>
        <w:t>).</w:t>
      </w:r>
    </w:p>
    <w:p w:rsidR="003E1987" w:rsidRPr="003E1987" w:rsidRDefault="003E1987" w:rsidP="003E1987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1987">
        <w:rPr>
          <w:rFonts w:ascii="Times New Roman" w:hAnsi="Times New Roman" w:cs="Times New Roman"/>
          <w:sz w:val="24"/>
          <w:szCs w:val="24"/>
        </w:rPr>
        <w:t>Исходные коды частичных представлений (</w:t>
      </w:r>
      <w:r w:rsidRPr="003E1987">
        <w:rPr>
          <w:rFonts w:ascii="Times New Roman" w:hAnsi="Times New Roman" w:cs="Times New Roman"/>
          <w:sz w:val="24"/>
          <w:szCs w:val="24"/>
          <w:lang w:val="en-US"/>
        </w:rPr>
        <w:t>Partial</w:t>
      </w:r>
      <w:r w:rsidRPr="003E1987">
        <w:rPr>
          <w:rFonts w:ascii="Times New Roman" w:hAnsi="Times New Roman" w:cs="Times New Roman"/>
          <w:sz w:val="24"/>
          <w:szCs w:val="24"/>
        </w:rPr>
        <w:t xml:space="preserve"> </w:t>
      </w:r>
      <w:r w:rsidRPr="003E1987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3E1987">
        <w:rPr>
          <w:rFonts w:ascii="Times New Roman" w:hAnsi="Times New Roman" w:cs="Times New Roman"/>
          <w:sz w:val="24"/>
          <w:szCs w:val="24"/>
        </w:rPr>
        <w:t>).</w:t>
      </w:r>
    </w:p>
    <w:p w:rsidR="003E1987" w:rsidRPr="003E1987" w:rsidRDefault="003E1987" w:rsidP="003E1987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1987">
        <w:rPr>
          <w:rFonts w:ascii="Times New Roman" w:hAnsi="Times New Roman" w:cs="Times New Roman"/>
          <w:sz w:val="24"/>
          <w:szCs w:val="24"/>
        </w:rPr>
        <w:t>Копии экранов браузера, демонстрирующие отображение представлений (</w:t>
      </w:r>
      <w:proofErr w:type="spellStart"/>
      <w:r w:rsidRPr="003E1987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3E1987">
        <w:rPr>
          <w:rFonts w:ascii="Times New Roman" w:hAnsi="Times New Roman" w:cs="Times New Roman"/>
          <w:sz w:val="24"/>
          <w:szCs w:val="24"/>
        </w:rPr>
        <w:t>).</w:t>
      </w:r>
    </w:p>
    <w:p w:rsidR="003E1987" w:rsidRPr="003E1987" w:rsidRDefault="003E1987" w:rsidP="003E1987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1987">
        <w:rPr>
          <w:rFonts w:ascii="Times New Roman" w:hAnsi="Times New Roman" w:cs="Times New Roman"/>
          <w:sz w:val="24"/>
          <w:szCs w:val="24"/>
        </w:rPr>
        <w:t xml:space="preserve">Копии экранов браузера, демонстрирующие отображение не прошедших </w:t>
      </w:r>
      <w:proofErr w:type="spellStart"/>
      <w:r w:rsidRPr="003E1987">
        <w:rPr>
          <w:rFonts w:ascii="Times New Roman" w:hAnsi="Times New Roman" w:cs="Times New Roman"/>
          <w:sz w:val="24"/>
          <w:szCs w:val="24"/>
        </w:rPr>
        <w:t>валидацию</w:t>
      </w:r>
      <w:proofErr w:type="spellEnd"/>
      <w:r w:rsidRPr="003E1987"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:rsidR="006E7A70" w:rsidRPr="006E7A70" w:rsidRDefault="006E7A70" w:rsidP="006E7A70">
      <w:pPr>
        <w:pStyle w:val="2"/>
        <w:rPr>
          <w:rFonts w:ascii="Times New Roman" w:eastAsia="Arial" w:hAnsi="Times New Roman" w:cs="Times New Roman"/>
          <w:sz w:val="24"/>
          <w:szCs w:val="24"/>
        </w:rPr>
      </w:pPr>
      <w:r w:rsidRPr="006E7A70">
        <w:rPr>
          <w:rFonts w:ascii="Times New Roman" w:eastAsia="Arial" w:hAnsi="Times New Roman" w:cs="Times New Roman"/>
          <w:sz w:val="24"/>
          <w:szCs w:val="24"/>
        </w:rPr>
        <w:t>Ссылки по теме</w:t>
      </w:r>
    </w:p>
    <w:bookmarkStart w:id="0" w:name="_ecyku5k82o8q"/>
    <w:bookmarkEnd w:id="0"/>
    <w:p w:rsidR="009D52DF" w:rsidRPr="009D52DF" w:rsidRDefault="009D52DF" w:rsidP="009D52DF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52DF">
        <w:rPr>
          <w:rFonts w:ascii="Times New Roman" w:hAnsi="Times New Roman" w:cs="Times New Roman"/>
          <w:sz w:val="24"/>
          <w:szCs w:val="24"/>
        </w:rPr>
        <w:fldChar w:fldCharType="begin"/>
      </w:r>
      <w:r w:rsidRPr="009D52DF">
        <w:rPr>
          <w:rFonts w:ascii="Times New Roman" w:hAnsi="Times New Roman" w:cs="Times New Roman"/>
          <w:sz w:val="24"/>
          <w:szCs w:val="24"/>
        </w:rPr>
        <w:instrText xml:space="preserve"> HYPERLINK "https://docs.microsoft.com/en-us/dotnet/core/" </w:instrText>
      </w:r>
      <w:r w:rsidRPr="009D52DF">
        <w:rPr>
          <w:rFonts w:ascii="Times New Roman" w:hAnsi="Times New Roman" w:cs="Times New Roman"/>
          <w:sz w:val="24"/>
          <w:szCs w:val="24"/>
        </w:rPr>
        <w:fldChar w:fldCharType="separate"/>
      </w:r>
      <w:r w:rsidRPr="009D52DF">
        <w:rPr>
          <w:rStyle w:val="a5"/>
          <w:rFonts w:ascii="Times New Roman" w:hAnsi="Times New Roman" w:cs="Times New Roman"/>
          <w:color w:val="1155CC"/>
          <w:sz w:val="24"/>
          <w:szCs w:val="24"/>
        </w:rPr>
        <w:t>https://docs.microsoft.com/en-us/dotnet/core/</w:t>
      </w:r>
      <w:r w:rsidRPr="009D52DF">
        <w:rPr>
          <w:rFonts w:ascii="Times New Roman" w:hAnsi="Times New Roman" w:cs="Times New Roman"/>
          <w:sz w:val="24"/>
          <w:szCs w:val="24"/>
        </w:rPr>
        <w:fldChar w:fldCharType="end"/>
      </w:r>
      <w:r w:rsidRPr="009D52DF">
        <w:rPr>
          <w:rFonts w:ascii="Times New Roman" w:hAnsi="Times New Roman" w:cs="Times New Roman"/>
          <w:sz w:val="24"/>
          <w:szCs w:val="24"/>
        </w:rPr>
        <w:t xml:space="preserve"> - официальная документация по платформе .NET </w:t>
      </w:r>
      <w:proofErr w:type="spellStart"/>
      <w:r w:rsidRPr="009D52DF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D52DF">
        <w:rPr>
          <w:rFonts w:ascii="Times New Roman" w:hAnsi="Times New Roman" w:cs="Times New Roman"/>
          <w:sz w:val="24"/>
          <w:szCs w:val="24"/>
        </w:rPr>
        <w:t>.</w:t>
      </w:r>
    </w:p>
    <w:p w:rsidR="009D52DF" w:rsidRPr="009D52DF" w:rsidRDefault="00C37C04" w:rsidP="009D52D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9D52DF" w:rsidRPr="009D52DF">
          <w:rPr>
            <w:rStyle w:val="a5"/>
            <w:rFonts w:ascii="Times New Roman" w:hAnsi="Times New Roman" w:cs="Times New Roman"/>
            <w:color w:val="1155CC"/>
            <w:sz w:val="24"/>
            <w:szCs w:val="24"/>
          </w:rPr>
          <w:t>https://metanit.com/sharp/aspnet5/16.1.php</w:t>
        </w:r>
      </w:hyperlink>
      <w:r w:rsidR="009D52DF" w:rsidRPr="009D52DF">
        <w:rPr>
          <w:rFonts w:ascii="Times New Roman" w:hAnsi="Times New Roman" w:cs="Times New Roman"/>
          <w:sz w:val="24"/>
          <w:szCs w:val="24"/>
        </w:rPr>
        <w:t xml:space="preserve"> - информация про ASP.NET </w:t>
      </w:r>
      <w:proofErr w:type="spellStart"/>
      <w:r w:rsidR="009D52DF" w:rsidRPr="009D52DF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="009D52DF" w:rsidRPr="009D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2DF" w:rsidRPr="009D52DF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="009D52DF" w:rsidRPr="009D52DF">
        <w:rPr>
          <w:rFonts w:ascii="Times New Roman" w:hAnsi="Times New Roman" w:cs="Times New Roman"/>
          <w:sz w:val="24"/>
          <w:szCs w:val="24"/>
        </w:rPr>
        <w:t>.</w:t>
      </w:r>
    </w:p>
    <w:p w:rsidR="009D52DF" w:rsidRPr="009D52DF" w:rsidRDefault="00C37C04" w:rsidP="009D52D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9D52DF" w:rsidRPr="009D52DF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https://docs.microsoft.com/en-us/aspnet/core/security/authentication/identity?view=aspnetcore-3.1&amp;tabs=visual-studio</w:t>
        </w:r>
      </w:hyperlink>
      <w:r w:rsidR="009D52DF" w:rsidRPr="009D52DF">
        <w:rPr>
          <w:rFonts w:ascii="Times New Roman" w:hAnsi="Times New Roman" w:cs="Times New Roman"/>
          <w:sz w:val="24"/>
          <w:szCs w:val="24"/>
          <w:lang w:val="en-US"/>
        </w:rPr>
        <w:t xml:space="preserve"> - official documentation for ASP.NET Identity.</w:t>
      </w:r>
    </w:p>
    <w:p w:rsidR="009D52DF" w:rsidRPr="009D52DF" w:rsidRDefault="00C37C04" w:rsidP="009D52D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9D52DF" w:rsidRPr="009D52DF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https://docs.microsoft.com/en-us/aspnet/core/security/authentication/?view=aspnetcore-3.1</w:t>
        </w:r>
      </w:hyperlink>
    </w:p>
    <w:p w:rsidR="009D52DF" w:rsidRPr="009D52DF" w:rsidRDefault="00C37C04" w:rsidP="009D52D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9D52DF" w:rsidRPr="009D52DF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https://habr.com/ru/post/461433/</w:t>
        </w:r>
      </w:hyperlink>
      <w:r w:rsidR="009D52DF" w:rsidRPr="009D52D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9D52DF" w:rsidRPr="009D52DF">
        <w:rPr>
          <w:rFonts w:ascii="Times New Roman" w:hAnsi="Times New Roman" w:cs="Times New Roman"/>
          <w:sz w:val="24"/>
          <w:szCs w:val="24"/>
        </w:rPr>
        <w:t>Использование</w:t>
      </w:r>
      <w:r w:rsidR="009D52DF" w:rsidRPr="009D52DF">
        <w:rPr>
          <w:rFonts w:ascii="Times New Roman" w:hAnsi="Times New Roman" w:cs="Times New Roman"/>
          <w:sz w:val="24"/>
          <w:szCs w:val="24"/>
          <w:lang w:val="en-US"/>
        </w:rPr>
        <w:t xml:space="preserve"> Identity Server 4 </w:t>
      </w:r>
      <w:r w:rsidR="009D52DF" w:rsidRPr="009D52DF">
        <w:rPr>
          <w:rFonts w:ascii="Times New Roman" w:hAnsi="Times New Roman" w:cs="Times New Roman"/>
          <w:sz w:val="24"/>
          <w:szCs w:val="24"/>
        </w:rPr>
        <w:t>в</w:t>
      </w:r>
      <w:r w:rsidR="009D52DF" w:rsidRPr="009D52DF">
        <w:rPr>
          <w:rFonts w:ascii="Times New Roman" w:hAnsi="Times New Roman" w:cs="Times New Roman"/>
          <w:sz w:val="24"/>
          <w:szCs w:val="24"/>
          <w:lang w:val="en-US"/>
        </w:rPr>
        <w:t xml:space="preserve"> Net Core 3.0.</w:t>
      </w:r>
    </w:p>
    <w:p w:rsidR="009D52DF" w:rsidRPr="009D52DF" w:rsidRDefault="00C37C04" w:rsidP="009D52D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9D52DF" w:rsidRPr="009D52DF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https://jakeydocs.readthedocs.io/en/latest/security/authentication/identity.html</w:t>
        </w:r>
      </w:hyperlink>
    </w:p>
    <w:p w:rsidR="006E7A70" w:rsidRPr="006E7A70" w:rsidRDefault="009D52DF" w:rsidP="009D52DF">
      <w:pPr>
        <w:pStyle w:val="2"/>
        <w:rPr>
          <w:rFonts w:ascii="Times New Roman" w:eastAsia="Arial" w:hAnsi="Times New Roman" w:cs="Times New Roman"/>
          <w:sz w:val="24"/>
          <w:szCs w:val="24"/>
        </w:rPr>
      </w:pPr>
      <w:r w:rsidRPr="009D52DF">
        <w:rPr>
          <w:rFonts w:ascii="Times New Roman" w:eastAsia="Arial" w:hAnsi="Times New Roman" w:cs="Times New Roman"/>
          <w:sz w:val="24"/>
          <w:szCs w:val="24"/>
          <w:lang w:val="en-US"/>
        </w:rPr>
        <w:lastRenderedPageBreak/>
        <w:t xml:space="preserve"> </w:t>
      </w:r>
      <w:r w:rsidR="006E7A70" w:rsidRPr="006E7A70">
        <w:rPr>
          <w:rFonts w:ascii="Times New Roman" w:eastAsia="Arial" w:hAnsi="Times New Roman" w:cs="Times New Roman"/>
          <w:sz w:val="24"/>
          <w:szCs w:val="24"/>
        </w:rPr>
        <w:t>Литература</w:t>
      </w:r>
    </w:p>
    <w:p w:rsidR="00FB4851" w:rsidRPr="00FB4851" w:rsidRDefault="00FB4851" w:rsidP="00FB485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Pro ASP.NET Core MVC 2 7th ed. Edition - </w:t>
      </w:r>
      <w:hyperlink r:id="rId11" w:history="1">
        <w:r w:rsidRPr="00FB4851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https://www.amazon.com/Pro-ASP-NET-Core-MVC-2/dp/148423149X</w:t>
        </w:r>
      </w:hyperlink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B4851" w:rsidRPr="00FB4851" w:rsidRDefault="00FB4851" w:rsidP="00FB485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Pro Entity Framework Core 2 for ASP.NET Core MVC - </w:t>
      </w:r>
      <w:hyperlink r:id="rId12" w:history="1">
        <w:r w:rsidRPr="00FB4851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https://www.amazon.com/Pro-Entity-Framework-Core-ASP-NET/dp/1484234340</w:t>
        </w:r>
      </w:hyperlink>
    </w:p>
    <w:p w:rsidR="00FB4851" w:rsidRPr="00FB4851" w:rsidRDefault="00FB4851" w:rsidP="00FB485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Pro ASP.NET Core 3: Develop Cloud-Ready Web Applications Using MVC 3, </w:t>
      </w:r>
      <w:proofErr w:type="spellStart"/>
      <w:r w:rsidRPr="00FB4851">
        <w:rPr>
          <w:rFonts w:ascii="Times New Roman" w:hAnsi="Times New Roman" w:cs="Times New Roman"/>
          <w:sz w:val="24"/>
          <w:szCs w:val="24"/>
          <w:lang w:val="en-US"/>
        </w:rPr>
        <w:t>Blazor</w:t>
      </w:r>
      <w:proofErr w:type="spellEnd"/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, and Razor Pages 8th ed. Edition - </w:t>
      </w:r>
      <w:hyperlink r:id="rId13" w:history="1">
        <w:r w:rsidRPr="00FB4851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https://www.amazon.com/Pro-ASP-NET-Core-Cloud-Ready-Applications/dp/1484254392</w:t>
        </w:r>
      </w:hyperlink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B4851" w:rsidRPr="00FB4851" w:rsidRDefault="00FB4851" w:rsidP="00FB485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Learn ASP.NET Core 3: Develop modern web applications with ASP.NET Core 3, Visual Studio 2019, and Azure, 2nd Edition - </w:t>
      </w:r>
      <w:hyperlink r:id="rId14" w:history="1">
        <w:r w:rsidRPr="00FB4851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https://www.amazon.com/Learn-ASP-NET-Core-Develop-applications/dp/1789610133</w:t>
        </w:r>
      </w:hyperlink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B4851" w:rsidRPr="00FB4851" w:rsidRDefault="00FB4851" w:rsidP="00FB485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C# 8.0 and .NET Core 3.0 – Modern Cross-Platform Development: Build applications with C#, .NET Core, Entity Framework Core, ASP.NET Core, and ML.NET using Visual Studio Code, 4th Edition - </w:t>
      </w:r>
      <w:hyperlink r:id="rId15" w:history="1">
        <w:r w:rsidRPr="00FB4851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https://www.amazon.com/8-0-NET-Core-3-0-Cross-Platform/dp/1788478126</w:t>
        </w:r>
      </w:hyperlink>
    </w:p>
    <w:p w:rsidR="00FB4851" w:rsidRPr="00FB4851" w:rsidRDefault="00FB4851" w:rsidP="00FB485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4851">
        <w:rPr>
          <w:rFonts w:ascii="Times New Roman" w:hAnsi="Times New Roman" w:cs="Times New Roman"/>
          <w:sz w:val="24"/>
          <w:szCs w:val="24"/>
          <w:lang w:val="en-US"/>
        </w:rPr>
        <w:t xml:space="preserve">Programming C# 8.0: Build Cloud, Web, and Desktop Applications 1st Edition - </w:t>
      </w:r>
      <w:hyperlink r:id="rId16" w:history="1">
        <w:r w:rsidRPr="00FB4851">
          <w:rPr>
            <w:rStyle w:val="a5"/>
            <w:rFonts w:ascii="Times New Roman" w:hAnsi="Times New Roman" w:cs="Times New Roman"/>
            <w:color w:val="1155CC"/>
            <w:sz w:val="24"/>
            <w:szCs w:val="24"/>
            <w:lang w:val="en-US"/>
          </w:rPr>
          <w:t>https://www.amazon.com/Programming-8-0-Windows-Desktop-Applications/dp/1492056812</w:t>
        </w:r>
      </w:hyperlink>
    </w:p>
    <w:p w:rsidR="006E7A70" w:rsidRPr="00FB4851" w:rsidRDefault="006E7A70" w:rsidP="00FB4851">
      <w:pPr>
        <w:ind w:left="360"/>
        <w:rPr>
          <w:lang w:val="en-US"/>
        </w:rPr>
      </w:pPr>
      <w:bookmarkStart w:id="1" w:name="_GoBack"/>
      <w:bookmarkEnd w:id="1"/>
    </w:p>
    <w:p w:rsidR="006E7A70" w:rsidRPr="00FB4851" w:rsidRDefault="006E7A70" w:rsidP="00162764">
      <w:pPr>
        <w:pStyle w:val="Default"/>
        <w:jc w:val="both"/>
        <w:rPr>
          <w:lang w:val="en-US"/>
        </w:rPr>
      </w:pPr>
    </w:p>
    <w:p w:rsidR="00F3066F" w:rsidRPr="00FB4851" w:rsidRDefault="00F3066F" w:rsidP="00F3066F">
      <w:pPr>
        <w:pStyle w:val="Default"/>
        <w:ind w:left="60"/>
        <w:jc w:val="both"/>
        <w:rPr>
          <w:lang w:val="en-US"/>
        </w:rPr>
      </w:pPr>
    </w:p>
    <w:p w:rsidR="00474E08" w:rsidRPr="00FB4851" w:rsidRDefault="00474E08" w:rsidP="00474E08">
      <w:pPr>
        <w:pStyle w:val="Default"/>
        <w:jc w:val="both"/>
        <w:rPr>
          <w:lang w:val="en-US"/>
        </w:rPr>
      </w:pPr>
    </w:p>
    <w:p w:rsidR="000B0AF6" w:rsidRPr="00FB4851" w:rsidRDefault="000B0AF6" w:rsidP="000B0AF6">
      <w:pPr>
        <w:pStyle w:val="Default"/>
        <w:ind w:left="1068"/>
        <w:jc w:val="both"/>
        <w:rPr>
          <w:sz w:val="20"/>
          <w:szCs w:val="20"/>
          <w:lang w:val="en-US"/>
        </w:rPr>
      </w:pPr>
    </w:p>
    <w:p w:rsidR="007E2357" w:rsidRPr="00FB4851" w:rsidRDefault="00C37C0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E2357" w:rsidRPr="00FB4851" w:rsidSect="00E72517">
      <w:pgSz w:w="11906" w:h="16838"/>
      <w:pgMar w:top="567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szCs w:val="28"/>
        <w:lang w:val="en-US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szCs w:val="28"/>
        <w:lang w:val="en-US"/>
      </w:rPr>
    </w:lvl>
  </w:abstractNum>
  <w:abstractNum w:abstractNumId="3">
    <w:nsid w:val="099D00CC"/>
    <w:multiLevelType w:val="hybridMultilevel"/>
    <w:tmpl w:val="A27E4744"/>
    <w:lvl w:ilvl="0" w:tplc="0419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>
    <w:nsid w:val="118669E1"/>
    <w:multiLevelType w:val="hybridMultilevel"/>
    <w:tmpl w:val="388E10D4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B5C56E8"/>
    <w:multiLevelType w:val="hybridMultilevel"/>
    <w:tmpl w:val="AA0AD6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A6D52"/>
    <w:multiLevelType w:val="multilevel"/>
    <w:tmpl w:val="803884F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3A520D7A"/>
    <w:multiLevelType w:val="hybridMultilevel"/>
    <w:tmpl w:val="64E6562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B13DF7"/>
    <w:multiLevelType w:val="multilevel"/>
    <w:tmpl w:val="CA20CDD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>
    <w:nsid w:val="447E5743"/>
    <w:multiLevelType w:val="multilevel"/>
    <w:tmpl w:val="DEF61F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>
    <w:nsid w:val="46BF606C"/>
    <w:multiLevelType w:val="hybridMultilevel"/>
    <w:tmpl w:val="BD502C14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D1B3933"/>
    <w:multiLevelType w:val="multilevel"/>
    <w:tmpl w:val="3970F8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>
    <w:nsid w:val="541453FE"/>
    <w:multiLevelType w:val="multilevel"/>
    <w:tmpl w:val="1BEC782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>
    <w:nsid w:val="607D6F2A"/>
    <w:multiLevelType w:val="multilevel"/>
    <w:tmpl w:val="FFF4C0D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>
    <w:nsid w:val="64E03B80"/>
    <w:multiLevelType w:val="multilevel"/>
    <w:tmpl w:val="E13669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>
    <w:nsid w:val="76D76C13"/>
    <w:multiLevelType w:val="multilevel"/>
    <w:tmpl w:val="B350BAA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</w:num>
  <w:num w:numId="2">
    <w:abstractNumId w:val="10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</w:num>
  <w:num w:numId="13">
    <w:abstractNumId w:val="5"/>
  </w:num>
  <w:num w:numId="14">
    <w:abstractNumId w:val="7"/>
  </w:num>
  <w:num w:numId="15">
    <w:abstractNumId w:val="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AF6"/>
    <w:rsid w:val="00015F36"/>
    <w:rsid w:val="00096EEA"/>
    <w:rsid w:val="000A6479"/>
    <w:rsid w:val="000A7E28"/>
    <w:rsid w:val="000B0AF6"/>
    <w:rsid w:val="00103252"/>
    <w:rsid w:val="00125B3D"/>
    <w:rsid w:val="00133AC5"/>
    <w:rsid w:val="001541B5"/>
    <w:rsid w:val="00162764"/>
    <w:rsid w:val="002361F9"/>
    <w:rsid w:val="002A0570"/>
    <w:rsid w:val="002B3014"/>
    <w:rsid w:val="00314DDE"/>
    <w:rsid w:val="003278D6"/>
    <w:rsid w:val="00365087"/>
    <w:rsid w:val="003915CE"/>
    <w:rsid w:val="003E1987"/>
    <w:rsid w:val="003F088A"/>
    <w:rsid w:val="00423F09"/>
    <w:rsid w:val="00445A42"/>
    <w:rsid w:val="00461F21"/>
    <w:rsid w:val="00474E08"/>
    <w:rsid w:val="00483AA1"/>
    <w:rsid w:val="004B2043"/>
    <w:rsid w:val="004C1B12"/>
    <w:rsid w:val="005D3500"/>
    <w:rsid w:val="006517B6"/>
    <w:rsid w:val="00674573"/>
    <w:rsid w:val="00684E9C"/>
    <w:rsid w:val="006C4B35"/>
    <w:rsid w:val="006E52BB"/>
    <w:rsid w:val="006E7A70"/>
    <w:rsid w:val="006F38E7"/>
    <w:rsid w:val="00742893"/>
    <w:rsid w:val="0074520B"/>
    <w:rsid w:val="007C60CD"/>
    <w:rsid w:val="008503AB"/>
    <w:rsid w:val="0089481B"/>
    <w:rsid w:val="008D07F6"/>
    <w:rsid w:val="009723F5"/>
    <w:rsid w:val="00976DBF"/>
    <w:rsid w:val="00985477"/>
    <w:rsid w:val="009C185E"/>
    <w:rsid w:val="009D52DF"/>
    <w:rsid w:val="009D7006"/>
    <w:rsid w:val="00A023F7"/>
    <w:rsid w:val="00A13EFA"/>
    <w:rsid w:val="00AF14F8"/>
    <w:rsid w:val="00B64D6A"/>
    <w:rsid w:val="00BA04B1"/>
    <w:rsid w:val="00BF5A2B"/>
    <w:rsid w:val="00C37C04"/>
    <w:rsid w:val="00CB7C52"/>
    <w:rsid w:val="00D22383"/>
    <w:rsid w:val="00D35E81"/>
    <w:rsid w:val="00D52F48"/>
    <w:rsid w:val="00D768BA"/>
    <w:rsid w:val="00E5513F"/>
    <w:rsid w:val="00E72517"/>
    <w:rsid w:val="00EA1E3C"/>
    <w:rsid w:val="00F3066F"/>
    <w:rsid w:val="00F33250"/>
    <w:rsid w:val="00F71ED6"/>
    <w:rsid w:val="00F739C1"/>
    <w:rsid w:val="00FB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A70"/>
    <w:pPr>
      <w:spacing w:after="0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E7A70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0A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015F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5F3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6E7A70"/>
    <w:rPr>
      <w:rFonts w:ascii="Arial" w:eastAsia="Times New Roman" w:hAnsi="Arial" w:cs="Arial"/>
      <w:sz w:val="32"/>
      <w:szCs w:val="32"/>
      <w:lang w:eastAsia="ru-RU"/>
    </w:rPr>
  </w:style>
  <w:style w:type="character" w:styleId="a5">
    <w:name w:val="Hyperlink"/>
    <w:basedOn w:val="a0"/>
    <w:uiPriority w:val="99"/>
    <w:semiHidden/>
    <w:unhideWhenUsed/>
    <w:rsid w:val="006E7A70"/>
    <w:rPr>
      <w:color w:val="0000FF" w:themeColor="hyperlink"/>
      <w:u w:val="single"/>
    </w:rPr>
  </w:style>
  <w:style w:type="paragraph" w:styleId="a6">
    <w:name w:val="Subtitle"/>
    <w:basedOn w:val="a"/>
    <w:next w:val="a"/>
    <w:link w:val="a7"/>
    <w:qFormat/>
    <w:rsid w:val="003F088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7">
    <w:name w:val="Подзаголовок Знак"/>
    <w:basedOn w:val="a0"/>
    <w:link w:val="a6"/>
    <w:rsid w:val="003F088A"/>
    <w:rPr>
      <w:rFonts w:ascii="Arial" w:eastAsia="Arial" w:hAnsi="Arial" w:cs="Arial"/>
      <w:color w:val="666666"/>
      <w:sz w:val="30"/>
      <w:szCs w:val="30"/>
      <w:lang w:eastAsia="ru-RU"/>
    </w:rPr>
  </w:style>
  <w:style w:type="paragraph" w:customStyle="1" w:styleId="LO-Normal">
    <w:name w:val="LO-Normal"/>
    <w:rsid w:val="003F088A"/>
    <w:pPr>
      <w:widowControl w:val="0"/>
      <w:suppressAutoHyphens/>
      <w:autoSpaceDE w:val="0"/>
      <w:spacing w:after="0" w:line="240" w:lineRule="auto"/>
    </w:pPr>
    <w:rPr>
      <w:rFonts w:ascii="Tahoma" w:eastAsia="Arial" w:hAnsi="Tahoma" w:cs="Tahoma"/>
      <w:color w:val="000000"/>
      <w:sz w:val="24"/>
      <w:szCs w:val="24"/>
      <w:lang w:eastAsia="zh-CN"/>
    </w:rPr>
  </w:style>
  <w:style w:type="paragraph" w:styleId="a8">
    <w:name w:val="List Paragraph"/>
    <w:basedOn w:val="a"/>
    <w:uiPriority w:val="34"/>
    <w:qFormat/>
    <w:rsid w:val="000A7E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A70"/>
    <w:pPr>
      <w:spacing w:after="0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E7A70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0A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015F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5F3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6E7A70"/>
    <w:rPr>
      <w:rFonts w:ascii="Arial" w:eastAsia="Times New Roman" w:hAnsi="Arial" w:cs="Arial"/>
      <w:sz w:val="32"/>
      <w:szCs w:val="32"/>
      <w:lang w:eastAsia="ru-RU"/>
    </w:rPr>
  </w:style>
  <w:style w:type="character" w:styleId="a5">
    <w:name w:val="Hyperlink"/>
    <w:basedOn w:val="a0"/>
    <w:uiPriority w:val="99"/>
    <w:semiHidden/>
    <w:unhideWhenUsed/>
    <w:rsid w:val="006E7A70"/>
    <w:rPr>
      <w:color w:val="0000FF" w:themeColor="hyperlink"/>
      <w:u w:val="single"/>
    </w:rPr>
  </w:style>
  <w:style w:type="paragraph" w:styleId="a6">
    <w:name w:val="Subtitle"/>
    <w:basedOn w:val="a"/>
    <w:next w:val="a"/>
    <w:link w:val="a7"/>
    <w:qFormat/>
    <w:rsid w:val="003F088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7">
    <w:name w:val="Подзаголовок Знак"/>
    <w:basedOn w:val="a0"/>
    <w:link w:val="a6"/>
    <w:rsid w:val="003F088A"/>
    <w:rPr>
      <w:rFonts w:ascii="Arial" w:eastAsia="Arial" w:hAnsi="Arial" w:cs="Arial"/>
      <w:color w:val="666666"/>
      <w:sz w:val="30"/>
      <w:szCs w:val="30"/>
      <w:lang w:eastAsia="ru-RU"/>
    </w:rPr>
  </w:style>
  <w:style w:type="paragraph" w:customStyle="1" w:styleId="LO-Normal">
    <w:name w:val="LO-Normal"/>
    <w:rsid w:val="003F088A"/>
    <w:pPr>
      <w:widowControl w:val="0"/>
      <w:suppressAutoHyphens/>
      <w:autoSpaceDE w:val="0"/>
      <w:spacing w:after="0" w:line="240" w:lineRule="auto"/>
    </w:pPr>
    <w:rPr>
      <w:rFonts w:ascii="Tahoma" w:eastAsia="Arial" w:hAnsi="Tahoma" w:cs="Tahoma"/>
      <w:color w:val="000000"/>
      <w:sz w:val="24"/>
      <w:szCs w:val="24"/>
      <w:lang w:eastAsia="zh-CN"/>
    </w:rPr>
  </w:style>
  <w:style w:type="paragraph" w:styleId="a8">
    <w:name w:val="List Paragraph"/>
    <w:basedOn w:val="a"/>
    <w:uiPriority w:val="34"/>
    <w:qFormat/>
    <w:rsid w:val="000A7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security/authentication/?view=aspnetcore-3.1" TargetMode="External"/><Relationship Id="rId13" Type="http://schemas.openxmlformats.org/officeDocument/2006/relationships/hyperlink" Target="https://www.amazon.com/Pro-ASP-NET-Core-Cloud-Ready-Applications/dp/1484254392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microsoft.com/en-us/aspnet/core/security/authentication/identity?view=aspnetcore-3.1&amp;tabs=visual-studio" TargetMode="External"/><Relationship Id="rId12" Type="http://schemas.openxmlformats.org/officeDocument/2006/relationships/hyperlink" Target="https://www.amazon.com/Pro-Entity-Framework-Core-ASP-NET/dp/148423434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mazon.com/Programming-8-0-Windows-Desktop-Applications/dp/14920568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tanit.com/sharp/aspnet5/16.1.php" TargetMode="External"/><Relationship Id="rId11" Type="http://schemas.openxmlformats.org/officeDocument/2006/relationships/hyperlink" Target="https://www.amazon.com/Pro-ASP-NET-Core-MVC-2/dp/148423149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8-0-NET-Core-3-0-Cross-Platform/dp/1788478126" TargetMode="External"/><Relationship Id="rId10" Type="http://schemas.openxmlformats.org/officeDocument/2006/relationships/hyperlink" Target="https://jakeydocs.readthedocs.io/en/latest/security/authentication/identit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post/461433/" TargetMode="External"/><Relationship Id="rId14" Type="http://schemas.openxmlformats.org/officeDocument/2006/relationships/hyperlink" Target="https://www.amazon.com/Learn-ASP-NET-Core-Develop-applications/dp/178961013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ran</cp:lastModifiedBy>
  <cp:revision>22</cp:revision>
  <dcterms:created xsi:type="dcterms:W3CDTF">2020-03-29T14:13:00Z</dcterms:created>
  <dcterms:modified xsi:type="dcterms:W3CDTF">2021-03-31T19:07:00Z</dcterms:modified>
</cp:coreProperties>
</file>